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9C23A" w14:textId="77777777" w:rsidR="004C598C" w:rsidRPr="004C598C" w:rsidRDefault="004C598C" w:rsidP="004C598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  <w:r w:rsidRPr="004C598C">
        <w:rPr>
          <w:rFonts w:ascii="Helvetica" w:hAnsi="Helvetica" w:cs="Helvetica"/>
          <w:color w:val="353535"/>
          <w:lang w:val="en-GB"/>
        </w:rPr>
        <w:t xml:space="preserve">Summary 11-11-2015 </w:t>
      </w:r>
    </w:p>
    <w:p w14:paraId="09CCDFC0" w14:textId="77777777" w:rsidR="004C598C" w:rsidRPr="004C598C" w:rsidRDefault="004C598C" w:rsidP="004C598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</w:p>
    <w:p w14:paraId="13B07077" w14:textId="77777777" w:rsidR="004C598C" w:rsidRPr="004C598C" w:rsidRDefault="004C598C" w:rsidP="004C598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</w:p>
    <w:p w14:paraId="72D7430B" w14:textId="77777777" w:rsidR="004C598C" w:rsidRPr="004C598C" w:rsidRDefault="004C598C" w:rsidP="004C598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  <w:r w:rsidRPr="004C598C">
        <w:rPr>
          <w:rFonts w:ascii="Helvetica" w:hAnsi="Helvetica" w:cs="Helvetica"/>
          <w:color w:val="353535"/>
          <w:lang w:val="en-GB"/>
        </w:rPr>
        <w:t>Introduction:</w:t>
      </w:r>
    </w:p>
    <w:p w14:paraId="4733F794" w14:textId="77777777" w:rsidR="004C598C" w:rsidRPr="004C598C" w:rsidRDefault="004C598C" w:rsidP="004C598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</w:p>
    <w:p w14:paraId="2FADC8E6" w14:textId="77777777" w:rsidR="004C598C" w:rsidRPr="004C598C" w:rsidRDefault="004C598C" w:rsidP="004C598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lang w:val="en-GB"/>
        </w:rPr>
      </w:pPr>
      <w:r w:rsidRPr="004C598C">
        <w:rPr>
          <w:rFonts w:ascii="Helvetica" w:hAnsi="Helvetica" w:cs="Helvetica"/>
          <w:color w:val="353535"/>
          <w:lang w:val="en-GB"/>
        </w:rPr>
        <w:t>Talk about our finished design phase.</w:t>
      </w:r>
    </w:p>
    <w:p w14:paraId="3900FB1E" w14:textId="77777777" w:rsidR="004C598C" w:rsidRPr="004C598C" w:rsidRDefault="004C598C" w:rsidP="004C598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lang w:val="en-GB"/>
        </w:rPr>
      </w:pPr>
      <w:r w:rsidRPr="004C598C">
        <w:rPr>
          <w:rFonts w:ascii="Helvetica" w:hAnsi="Helvetica" w:cs="Helvetica"/>
          <w:color w:val="353535"/>
          <w:lang w:val="en-GB"/>
        </w:rPr>
        <w:t>The code process.</w:t>
      </w:r>
    </w:p>
    <w:p w14:paraId="75AE8663" w14:textId="77777777" w:rsidR="004C598C" w:rsidRPr="004C598C" w:rsidRDefault="004C598C" w:rsidP="004C598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lang w:val="en-GB"/>
        </w:rPr>
      </w:pPr>
      <w:r w:rsidRPr="004C598C">
        <w:rPr>
          <w:rFonts w:ascii="Helvetica" w:hAnsi="Helvetica" w:cs="Helvetica"/>
          <w:color w:val="353535"/>
          <w:lang w:val="en-GB"/>
        </w:rPr>
        <w:t>About the model components.</w:t>
      </w:r>
    </w:p>
    <w:p w14:paraId="436671A9" w14:textId="77777777" w:rsidR="004C598C" w:rsidRPr="004C598C" w:rsidRDefault="004C598C" w:rsidP="004C598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lang w:val="en-GB"/>
        </w:rPr>
      </w:pPr>
      <w:r w:rsidRPr="004C598C">
        <w:rPr>
          <w:rFonts w:ascii="Helvetica" w:hAnsi="Helvetica" w:cs="Helvetica"/>
          <w:color w:val="353535"/>
          <w:lang w:val="en-GB"/>
        </w:rPr>
        <w:t>About the single functions in our program.</w:t>
      </w:r>
    </w:p>
    <w:p w14:paraId="4C23373C" w14:textId="77777777" w:rsidR="004C598C" w:rsidRPr="004C598C" w:rsidRDefault="004C598C" w:rsidP="004C598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lang w:val="en-GB"/>
        </w:rPr>
      </w:pPr>
      <w:r w:rsidRPr="004C598C">
        <w:rPr>
          <w:rFonts w:ascii="Helvetica" w:hAnsi="Helvetica" w:cs="Helvetica"/>
          <w:color w:val="353535"/>
          <w:lang w:val="en-GB"/>
        </w:rPr>
        <w:t>We hade made a controller for each in the model.</w:t>
      </w:r>
    </w:p>
    <w:p w14:paraId="7E0AE6A3" w14:textId="77777777" w:rsidR="004C598C" w:rsidRPr="004C598C" w:rsidRDefault="004C598C" w:rsidP="004C598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lang w:val="en-GB"/>
        </w:rPr>
      </w:pPr>
      <w:r w:rsidRPr="004C598C">
        <w:rPr>
          <w:rFonts w:ascii="Helvetica" w:hAnsi="Helvetica" w:cs="Helvetica"/>
          <w:color w:val="353535"/>
          <w:lang w:val="en-GB"/>
        </w:rPr>
        <w:t>We have a talk about the schedule.</w:t>
      </w:r>
    </w:p>
    <w:p w14:paraId="033F065C" w14:textId="77777777" w:rsidR="004C598C" w:rsidRPr="004C598C" w:rsidRDefault="004C598C" w:rsidP="004C598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lang w:val="en-GB"/>
        </w:rPr>
      </w:pPr>
      <w:r w:rsidRPr="004C598C">
        <w:rPr>
          <w:rFonts w:ascii="Helvetica" w:hAnsi="Helvetica" w:cs="Helvetica"/>
          <w:color w:val="353535"/>
          <w:lang w:val="en-GB"/>
        </w:rPr>
        <w:t xml:space="preserve">There will be a validator to check </w:t>
      </w:r>
      <w:proofErr w:type="gramStart"/>
      <w:r w:rsidRPr="004C598C">
        <w:rPr>
          <w:rFonts w:ascii="Helvetica" w:hAnsi="Helvetica" w:cs="Helvetica"/>
          <w:color w:val="353535"/>
          <w:lang w:val="en-GB"/>
        </w:rPr>
        <w:t>If  team</w:t>
      </w:r>
      <w:proofErr w:type="gramEnd"/>
      <w:r w:rsidRPr="004C598C">
        <w:rPr>
          <w:rFonts w:ascii="Helvetica" w:hAnsi="Helvetica" w:cs="Helvetica"/>
          <w:color w:val="353535"/>
          <w:lang w:val="en-GB"/>
        </w:rPr>
        <w:t xml:space="preserve"> and field is free. </w:t>
      </w:r>
    </w:p>
    <w:p w14:paraId="23E3B6BD" w14:textId="77777777" w:rsidR="004C598C" w:rsidRPr="004C598C" w:rsidRDefault="004C598C" w:rsidP="004C598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</w:p>
    <w:p w14:paraId="71E636CB" w14:textId="77777777" w:rsidR="004C598C" w:rsidRPr="004C598C" w:rsidRDefault="004C598C" w:rsidP="004C598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</w:p>
    <w:p w14:paraId="27D0FB30" w14:textId="77777777" w:rsidR="004C598C" w:rsidRPr="004C598C" w:rsidRDefault="004C598C" w:rsidP="004C598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  <w:r w:rsidRPr="004C598C">
        <w:rPr>
          <w:rFonts w:ascii="Helvetica" w:hAnsi="Helvetica" w:cs="Helvetica"/>
          <w:color w:val="353535"/>
          <w:lang w:val="en-GB"/>
        </w:rPr>
        <w:t>Supervisor Tips:</w:t>
      </w:r>
      <w:bookmarkStart w:id="0" w:name="_GoBack"/>
      <w:bookmarkEnd w:id="0"/>
    </w:p>
    <w:p w14:paraId="17413A94" w14:textId="77777777" w:rsidR="004C598C" w:rsidRPr="004C598C" w:rsidRDefault="004C598C" w:rsidP="004C598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</w:p>
    <w:p w14:paraId="3C7106F3" w14:textId="77777777" w:rsidR="004C598C" w:rsidRPr="004C598C" w:rsidRDefault="004C598C" w:rsidP="004C598C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lang w:val="en-GB"/>
        </w:rPr>
      </w:pPr>
      <w:r w:rsidRPr="004C598C">
        <w:rPr>
          <w:rFonts w:ascii="Helvetica" w:hAnsi="Helvetica" w:cs="Helvetica"/>
          <w:color w:val="353535"/>
          <w:lang w:val="en-GB"/>
        </w:rPr>
        <w:t>We need the match start time inside the matches.</w:t>
      </w:r>
    </w:p>
    <w:p w14:paraId="5724612E" w14:textId="77777777" w:rsidR="004C598C" w:rsidRPr="004C598C" w:rsidRDefault="004C598C" w:rsidP="004C598C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lang w:val="en-GB"/>
        </w:rPr>
      </w:pPr>
      <w:r w:rsidRPr="004C598C">
        <w:rPr>
          <w:rFonts w:ascii="Helvetica" w:hAnsi="Helvetica" w:cs="Helvetica"/>
          <w:color w:val="353535"/>
          <w:lang w:val="en-GB"/>
        </w:rPr>
        <w:t xml:space="preserve">We should update the </w:t>
      </w:r>
      <w:proofErr w:type="spellStart"/>
      <w:r w:rsidRPr="004C598C">
        <w:rPr>
          <w:rFonts w:ascii="Helvetica" w:hAnsi="Helvetica" w:cs="Helvetica"/>
          <w:color w:val="353535"/>
          <w:lang w:val="en-GB"/>
        </w:rPr>
        <w:t>starttime</w:t>
      </w:r>
      <w:proofErr w:type="spellEnd"/>
      <w:r w:rsidRPr="004C598C">
        <w:rPr>
          <w:rFonts w:ascii="Helvetica" w:hAnsi="Helvetica" w:cs="Helvetica"/>
          <w:color w:val="353535"/>
          <w:lang w:val="en-GB"/>
        </w:rPr>
        <w:t>.</w:t>
      </w:r>
    </w:p>
    <w:p w14:paraId="29B117CD" w14:textId="77777777" w:rsidR="004C598C" w:rsidRPr="004C598C" w:rsidRDefault="004C598C" w:rsidP="004C598C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lang w:val="en-GB"/>
        </w:rPr>
      </w:pPr>
      <w:r w:rsidRPr="004C598C">
        <w:rPr>
          <w:rFonts w:ascii="Helvetica" w:hAnsi="Helvetica" w:cs="Helvetica"/>
          <w:color w:val="353535"/>
          <w:lang w:val="en-GB"/>
        </w:rPr>
        <w:t>We mustn’t do all in one function, it will be complicated.</w:t>
      </w:r>
    </w:p>
    <w:p w14:paraId="09EAD124" w14:textId="77777777" w:rsidR="004C598C" w:rsidRPr="004C598C" w:rsidRDefault="004C598C" w:rsidP="004C598C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lang w:val="en-GB"/>
        </w:rPr>
      </w:pPr>
      <w:r w:rsidRPr="004C598C">
        <w:rPr>
          <w:rFonts w:ascii="Helvetica" w:hAnsi="Helvetica" w:cs="Helvetica"/>
          <w:color w:val="353535"/>
          <w:lang w:val="en-GB"/>
        </w:rPr>
        <w:t>When the team is selected it will be scheduled</w:t>
      </w:r>
    </w:p>
    <w:p w14:paraId="1066185D" w14:textId="77777777" w:rsidR="004C598C" w:rsidRPr="004C598C" w:rsidRDefault="004C598C" w:rsidP="004C598C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lang w:val="en-GB"/>
        </w:rPr>
      </w:pPr>
      <w:r w:rsidRPr="004C598C">
        <w:rPr>
          <w:rFonts w:ascii="Helvetica" w:hAnsi="Helvetica" w:cs="Helvetica"/>
          <w:color w:val="353535"/>
          <w:lang w:val="en-GB"/>
        </w:rPr>
        <w:t xml:space="preserve">Our sent materials </w:t>
      </w:r>
      <w:proofErr w:type="gramStart"/>
      <w:r w:rsidRPr="004C598C">
        <w:rPr>
          <w:rFonts w:ascii="Helvetica" w:hAnsi="Helvetica" w:cs="Helvetica"/>
          <w:color w:val="353535"/>
          <w:lang w:val="en-GB"/>
        </w:rPr>
        <w:t>is</w:t>
      </w:r>
      <w:proofErr w:type="gramEnd"/>
      <w:r w:rsidRPr="004C598C">
        <w:rPr>
          <w:rFonts w:ascii="Helvetica" w:hAnsi="Helvetica" w:cs="Helvetica"/>
          <w:color w:val="353535"/>
          <w:lang w:val="en-GB"/>
        </w:rPr>
        <w:t xml:space="preserve"> okay, the </w:t>
      </w:r>
      <w:proofErr w:type="spellStart"/>
      <w:r w:rsidRPr="004C598C">
        <w:rPr>
          <w:rFonts w:ascii="Helvetica" w:hAnsi="Helvetica" w:cs="Helvetica"/>
          <w:color w:val="353535"/>
          <w:lang w:val="en-GB"/>
        </w:rPr>
        <w:t>mvc</w:t>
      </w:r>
      <w:proofErr w:type="spellEnd"/>
      <w:r w:rsidRPr="004C598C">
        <w:rPr>
          <w:rFonts w:ascii="Helvetica" w:hAnsi="Helvetica" w:cs="Helvetica"/>
          <w:color w:val="353535"/>
          <w:lang w:val="en-GB"/>
        </w:rPr>
        <w:t xml:space="preserve"> is good. </w:t>
      </w:r>
    </w:p>
    <w:p w14:paraId="37C169CC" w14:textId="77777777" w:rsidR="004C598C" w:rsidRPr="004C598C" w:rsidRDefault="004C598C" w:rsidP="004C598C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lang w:val="en-GB"/>
        </w:rPr>
      </w:pPr>
      <w:r w:rsidRPr="004C598C">
        <w:rPr>
          <w:rFonts w:ascii="Helvetica" w:hAnsi="Helvetica" w:cs="Helvetica"/>
          <w:color w:val="353535"/>
          <w:lang w:val="en-GB"/>
        </w:rPr>
        <w:t xml:space="preserve">We should put the components in different view. </w:t>
      </w:r>
    </w:p>
    <w:p w14:paraId="120491ED" w14:textId="77777777" w:rsidR="004C598C" w:rsidRPr="004C598C" w:rsidRDefault="004C598C" w:rsidP="004C598C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lang w:val="en-GB"/>
        </w:rPr>
      </w:pPr>
      <w:r w:rsidRPr="004C598C">
        <w:rPr>
          <w:rFonts w:ascii="Helvetica" w:hAnsi="Helvetica" w:cs="Helvetica"/>
          <w:color w:val="353535"/>
          <w:lang w:val="en-GB"/>
        </w:rPr>
        <w:t xml:space="preserve">We should describe where the data come from in the design phase. </w:t>
      </w:r>
    </w:p>
    <w:p w14:paraId="545EEA44" w14:textId="77777777" w:rsidR="004C598C" w:rsidRPr="004C598C" w:rsidRDefault="004C598C" w:rsidP="004C598C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lang w:val="en-GB"/>
        </w:rPr>
      </w:pPr>
      <w:r w:rsidRPr="004C598C">
        <w:rPr>
          <w:rFonts w:ascii="Helvetica" w:hAnsi="Helvetica" w:cs="Helvetica"/>
          <w:color w:val="353535"/>
          <w:lang w:val="en-GB"/>
        </w:rPr>
        <w:t>We split our work someone make database and some interface.</w:t>
      </w:r>
    </w:p>
    <w:p w14:paraId="584E233F" w14:textId="77777777" w:rsidR="004C598C" w:rsidRPr="004C598C" w:rsidRDefault="004C598C" w:rsidP="004C598C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lang w:val="en-GB"/>
        </w:rPr>
      </w:pPr>
      <w:r w:rsidRPr="004C598C">
        <w:rPr>
          <w:rFonts w:ascii="Helvetica" w:hAnsi="Helvetica" w:cs="Helvetica"/>
          <w:color w:val="353535"/>
          <w:lang w:val="en-GB"/>
        </w:rPr>
        <w:t xml:space="preserve">Comment each function. </w:t>
      </w:r>
    </w:p>
    <w:p w14:paraId="48AAFAFB" w14:textId="77777777" w:rsidR="004C598C" w:rsidRPr="004C598C" w:rsidRDefault="004C598C" w:rsidP="004C598C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lang w:val="en-GB"/>
        </w:rPr>
      </w:pPr>
      <w:r w:rsidRPr="004C598C">
        <w:rPr>
          <w:rFonts w:ascii="Helvetica" w:hAnsi="Helvetica" w:cs="Helvetica"/>
          <w:color w:val="353535"/>
          <w:lang w:val="en-GB"/>
        </w:rPr>
        <w:t>We should describe the complex implement.</w:t>
      </w:r>
    </w:p>
    <w:p w14:paraId="626B59E1" w14:textId="77777777" w:rsidR="004C598C" w:rsidRPr="004C598C" w:rsidRDefault="004C598C" w:rsidP="004C598C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lang w:val="en-GB"/>
        </w:rPr>
      </w:pPr>
      <w:r w:rsidRPr="004C598C">
        <w:rPr>
          <w:rFonts w:ascii="Helvetica" w:hAnsi="Helvetica" w:cs="Helvetica"/>
          <w:color w:val="353535"/>
          <w:lang w:val="en-GB"/>
        </w:rPr>
        <w:t xml:space="preserve">If one function component is complete we can test it. (Test different </w:t>
      </w:r>
      <w:proofErr w:type="gramStart"/>
      <w:r w:rsidRPr="004C598C">
        <w:rPr>
          <w:rFonts w:ascii="Helvetica" w:hAnsi="Helvetica" w:cs="Helvetica"/>
          <w:color w:val="353535"/>
          <w:lang w:val="en-GB"/>
        </w:rPr>
        <w:t>parts)  the</w:t>
      </w:r>
      <w:proofErr w:type="gramEnd"/>
      <w:r w:rsidRPr="004C598C">
        <w:rPr>
          <w:rFonts w:ascii="Helvetica" w:hAnsi="Helvetica" w:cs="Helvetica"/>
          <w:color w:val="353535"/>
          <w:lang w:val="en-GB"/>
        </w:rPr>
        <w:t xml:space="preserve"> </w:t>
      </w:r>
    </w:p>
    <w:p w14:paraId="4B63FFC1" w14:textId="77777777" w:rsidR="004C598C" w:rsidRPr="004C598C" w:rsidRDefault="004C598C" w:rsidP="004C598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</w:p>
    <w:p w14:paraId="565761FC" w14:textId="77777777" w:rsidR="004C598C" w:rsidRPr="004C598C" w:rsidRDefault="004C598C" w:rsidP="004C598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  <w:r w:rsidRPr="004C598C">
        <w:rPr>
          <w:rFonts w:ascii="Helvetica" w:hAnsi="Helvetica" w:cs="Helvetica"/>
          <w:color w:val="353535"/>
          <w:lang w:val="en-GB"/>
        </w:rPr>
        <w:t>Next time:</w:t>
      </w:r>
    </w:p>
    <w:p w14:paraId="7156D656" w14:textId="77777777" w:rsidR="004C598C" w:rsidRPr="004C598C" w:rsidRDefault="004C598C" w:rsidP="004C598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</w:p>
    <w:p w14:paraId="2B69A09F" w14:textId="77777777" w:rsidR="004C598C" w:rsidRPr="004C598C" w:rsidRDefault="004C598C" w:rsidP="004C598C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lang w:val="en-GB"/>
        </w:rPr>
      </w:pPr>
      <w:r w:rsidRPr="004C598C">
        <w:rPr>
          <w:rFonts w:ascii="Helvetica" w:hAnsi="Helvetica" w:cs="Helvetica"/>
          <w:color w:val="353535"/>
          <w:lang w:val="en-GB"/>
        </w:rPr>
        <w:t>Design phase finished</w:t>
      </w:r>
    </w:p>
    <w:p w14:paraId="0E43C583" w14:textId="77777777" w:rsidR="004C598C" w:rsidRPr="004C598C" w:rsidRDefault="004C598C" w:rsidP="004C598C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" w:hAnsi="Helvetica" w:cs="Helvetica"/>
          <w:color w:val="353535"/>
          <w:lang w:val="en-GB"/>
        </w:rPr>
      </w:pPr>
      <w:r w:rsidRPr="004C598C">
        <w:rPr>
          <w:rFonts w:ascii="Helvetica" w:hAnsi="Helvetica" w:cs="Helvetica"/>
          <w:color w:val="353535"/>
          <w:lang w:val="en-GB"/>
        </w:rPr>
        <w:t>Start with the implement.</w:t>
      </w:r>
    </w:p>
    <w:p w14:paraId="58FCEC95" w14:textId="77777777" w:rsidR="004C598C" w:rsidRPr="004C598C" w:rsidRDefault="004C598C" w:rsidP="004C598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</w:p>
    <w:p w14:paraId="7A0D0098" w14:textId="77777777" w:rsidR="004C598C" w:rsidRPr="004C598C" w:rsidRDefault="004C598C" w:rsidP="004C598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  <w:r w:rsidRPr="004C598C">
        <w:rPr>
          <w:rFonts w:ascii="Helvetica" w:hAnsi="Helvetica" w:cs="Helvetica"/>
          <w:color w:val="353535"/>
          <w:lang w:val="en-GB"/>
        </w:rPr>
        <w:t xml:space="preserve">Next meeting. </w:t>
      </w:r>
    </w:p>
    <w:p w14:paraId="5FDCB9B5" w14:textId="77777777" w:rsidR="004C598C" w:rsidRPr="004C598C" w:rsidRDefault="004C598C" w:rsidP="004C598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</w:p>
    <w:p w14:paraId="31CD4393" w14:textId="77777777" w:rsidR="004C598C" w:rsidRPr="004C598C" w:rsidRDefault="004C598C" w:rsidP="004C598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lang w:val="en-GB"/>
        </w:rPr>
      </w:pPr>
      <w:r w:rsidRPr="004C598C">
        <w:rPr>
          <w:rFonts w:ascii="Helvetica" w:hAnsi="Helvetica" w:cs="Helvetica"/>
          <w:color w:val="353535"/>
          <w:lang w:val="en-GB"/>
        </w:rPr>
        <w:t>Friday at 10 ` o clock,</w:t>
      </w:r>
    </w:p>
    <w:p w14:paraId="2AA62AAE" w14:textId="77777777" w:rsidR="004C598C" w:rsidRDefault="004C598C"/>
    <w:sectPr w:rsidR="004C598C" w:rsidSect="00F71F10">
      <w:pgSz w:w="12240" w:h="15840"/>
      <w:pgMar w:top="1701" w:right="1134" w:bottom="1701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43E"/>
    <w:rsid w:val="003F0CE7"/>
    <w:rsid w:val="004C598C"/>
    <w:rsid w:val="004C7019"/>
    <w:rsid w:val="009A4BAD"/>
    <w:rsid w:val="00EC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000F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853</Characters>
  <Application>Microsoft Macintosh Word</Application>
  <DocSecurity>0</DocSecurity>
  <Lines>7</Lines>
  <Paragraphs>1</Paragraphs>
  <ScaleCrop>false</ScaleCrop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Sirojan Sivakumar</dc:creator>
  <cp:keywords/>
  <dc:description/>
  <cp:lastModifiedBy>Sirojan Sivakumar</cp:lastModifiedBy>
  <cp:revision>1</cp:revision>
  <dcterms:created xsi:type="dcterms:W3CDTF">2015-11-11T09:04:00Z</dcterms:created>
  <dcterms:modified xsi:type="dcterms:W3CDTF">2015-11-11T17:14:00Z</dcterms:modified>
</cp:coreProperties>
</file>