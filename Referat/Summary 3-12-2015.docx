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6AF91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  <w:color w:val="353535"/>
          <w:sz w:val="28"/>
          <w:lang w:val="en-GB"/>
        </w:rPr>
      </w:pPr>
      <w:r w:rsidRPr="00434FD2">
        <w:rPr>
          <w:rFonts w:ascii="Helvetica" w:hAnsi="Helvetica" w:cs="Helvetica"/>
          <w:b/>
          <w:i/>
          <w:color w:val="353535"/>
          <w:sz w:val="28"/>
          <w:lang w:val="en-GB"/>
        </w:rPr>
        <w:t>Summary 3-12-2015</w:t>
      </w:r>
    </w:p>
    <w:p w14:paraId="1B6A1742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500B00B0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lang w:val="en-GB"/>
        </w:rPr>
      </w:pPr>
      <w:r w:rsidRPr="00434FD2">
        <w:rPr>
          <w:rFonts w:ascii="Helvetica" w:hAnsi="Helvetica" w:cs="Helvetica"/>
          <w:b/>
          <w:color w:val="353535"/>
          <w:lang w:val="en-GB"/>
        </w:rPr>
        <w:t>Introduction:</w:t>
      </w:r>
    </w:p>
    <w:p w14:paraId="5126453D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443B252E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Start with talking about the usability test, how we will do it?</w:t>
      </w:r>
    </w:p>
    <w:p w14:paraId="2C0E1E65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We have two guys to make a test with.</w:t>
      </w:r>
    </w:p>
    <w:p w14:paraId="34B0C383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Skype could be </w:t>
      </w:r>
      <w:proofErr w:type="gramStart"/>
      <w:r w:rsidRPr="00434FD2">
        <w:rPr>
          <w:rFonts w:ascii="Helvetica" w:hAnsi="Helvetica" w:cs="Helvetica"/>
          <w:color w:val="353535"/>
          <w:lang w:val="en-GB"/>
        </w:rPr>
        <w:t>a</w:t>
      </w:r>
      <w:proofErr w:type="gramEnd"/>
      <w:r w:rsidRPr="00434FD2">
        <w:rPr>
          <w:rFonts w:ascii="Helvetica" w:hAnsi="Helvetica" w:cs="Helvetica"/>
          <w:color w:val="353535"/>
          <w:lang w:val="en-GB"/>
        </w:rPr>
        <w:t xml:space="preserve"> opportunity to the test, but it will be a little bit complicated for the manager.</w:t>
      </w:r>
    </w:p>
    <w:p w14:paraId="7C49429E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We could travel to Aarhus to make the test.</w:t>
      </w:r>
    </w:p>
    <w:p w14:paraId="218D92EC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show our </w:t>
      </w:r>
      <w:r w:rsidRPr="00434FD2">
        <w:rPr>
          <w:rFonts w:ascii="Helvetica" w:hAnsi="Helvetica" w:cs="Helvetica"/>
          <w:color w:val="353535"/>
          <w:lang w:val="en-GB"/>
        </w:rPr>
        <w:t>calendar</w:t>
      </w:r>
      <w:r w:rsidRPr="00434FD2">
        <w:rPr>
          <w:rFonts w:ascii="Helvetica" w:hAnsi="Helvetica" w:cs="Helvetica"/>
          <w:color w:val="353535"/>
          <w:lang w:val="en-GB"/>
        </w:rPr>
        <w:t xml:space="preserve"> (the schedule with matches) </w:t>
      </w:r>
    </w:p>
    <w:p w14:paraId="4F4A3463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We started on the implementation</w:t>
      </w:r>
    </w:p>
    <w:p w14:paraId="6CC88CD5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Soon finished with the programming.</w:t>
      </w:r>
    </w:p>
    <w:p w14:paraId="64CFC388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just show the supervisor how the algorithm gonna work. </w:t>
      </w:r>
    </w:p>
    <w:p w14:paraId="118D37DD" w14:textId="77777777" w:rsidR="00434FD2" w:rsidRPr="00434FD2" w:rsidRDefault="00434FD2" w:rsidP="00434FD2">
      <w:pPr>
        <w:pStyle w:val="Listeafsnit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The calendar includes matches, fields, divisions. </w:t>
      </w:r>
    </w:p>
    <w:p w14:paraId="71A4CBA2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5A250873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59C214B1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05A0C03E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lang w:val="en-GB"/>
        </w:rPr>
      </w:pPr>
      <w:r w:rsidRPr="00434FD2">
        <w:rPr>
          <w:rFonts w:ascii="Helvetica" w:hAnsi="Helvetica" w:cs="Helvetica"/>
          <w:b/>
          <w:color w:val="353535"/>
          <w:lang w:val="en-GB"/>
        </w:rPr>
        <w:t>Supervisor tips:</w:t>
      </w:r>
    </w:p>
    <w:p w14:paraId="02FBBA42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0E251E24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Email the cup manger about instruction (record it) </w:t>
      </w:r>
    </w:p>
    <w:p w14:paraId="41020C58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We can use puppets</w:t>
      </w:r>
    </w:p>
    <w:p w14:paraId="06A05E78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Next week the programming should be closed, and we should start only working </w:t>
      </w:r>
      <w:r w:rsidRPr="00434FD2">
        <w:rPr>
          <w:rFonts w:ascii="Helvetica" w:hAnsi="Helvetica" w:cs="Helvetica"/>
          <w:color w:val="353535"/>
          <w:lang w:val="en-GB"/>
        </w:rPr>
        <w:t xml:space="preserve">         </w:t>
      </w:r>
      <w:r w:rsidRPr="00434FD2">
        <w:rPr>
          <w:rFonts w:ascii="Helvetica" w:hAnsi="Helvetica" w:cs="Helvetica"/>
          <w:color w:val="353535"/>
          <w:lang w:val="en-GB"/>
        </w:rPr>
        <w:t>on the report.</w:t>
      </w:r>
    </w:p>
    <w:p w14:paraId="5154D48B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Comments on the class, methods and blocks. </w:t>
      </w:r>
    </w:p>
    <w:p w14:paraId="3E6AC61E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Mention about the test.</w:t>
      </w:r>
    </w:p>
    <w:p w14:paraId="213F3CC6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The algorithm we created should return a pseudo code. </w:t>
      </w:r>
    </w:p>
    <w:p w14:paraId="120B4389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need a button to a schedule </w:t>
      </w:r>
    </w:p>
    <w:p w14:paraId="552A9CCF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The supervisor </w:t>
      </w:r>
      <w:proofErr w:type="gramStart"/>
      <w:r w:rsidRPr="00434FD2">
        <w:rPr>
          <w:rFonts w:ascii="Helvetica" w:hAnsi="Helvetica" w:cs="Helvetica"/>
          <w:color w:val="353535"/>
          <w:lang w:val="en-GB"/>
        </w:rPr>
        <w:t>don’t</w:t>
      </w:r>
      <w:proofErr w:type="gramEnd"/>
      <w:r w:rsidRPr="00434FD2">
        <w:rPr>
          <w:rFonts w:ascii="Helvetica" w:hAnsi="Helvetica" w:cs="Helvetica"/>
          <w:color w:val="353535"/>
          <w:lang w:val="en-GB"/>
        </w:rPr>
        <w:t xml:space="preserve"> need code example, only the important parts</w:t>
      </w:r>
    </w:p>
    <w:p w14:paraId="5ECE9A52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sequence diagram, javascript and database changing. </w:t>
      </w:r>
      <w:proofErr w:type="gramStart"/>
      <w:r w:rsidRPr="00434FD2">
        <w:rPr>
          <w:rFonts w:ascii="Helvetica" w:hAnsi="Helvetica" w:cs="Helvetica"/>
          <w:color w:val="353535"/>
          <w:lang w:val="en-GB"/>
        </w:rPr>
        <w:t>( A</w:t>
      </w:r>
      <w:proofErr w:type="gramEnd"/>
      <w:r w:rsidRPr="00434FD2">
        <w:rPr>
          <w:rFonts w:ascii="Helvetica" w:hAnsi="Helvetica" w:cs="Helvetica"/>
          <w:color w:val="353535"/>
          <w:lang w:val="en-GB"/>
        </w:rPr>
        <w:t xml:space="preserve"> diagram that describe some important parts of the code. </w:t>
      </w:r>
    </w:p>
    <w:p w14:paraId="370335EC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Match span is consistent. </w:t>
      </w:r>
    </w:p>
    <w:p w14:paraId="11387B6D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Schedule KK, we know days.</w:t>
      </w:r>
    </w:p>
    <w:p w14:paraId="3EE3AC29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The program goes to next finals automatically.</w:t>
      </w:r>
    </w:p>
    <w:p w14:paraId="3F507723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Finalstage round robin and knock out, number of matches, depends on the teams come from </w:t>
      </w:r>
      <w:r w:rsidRPr="00434FD2">
        <w:rPr>
          <w:rFonts w:ascii="Helvetica" w:hAnsi="Helvetica" w:cs="Helvetica"/>
          <w:color w:val="353535"/>
          <w:lang w:val="en-GB"/>
        </w:rPr>
        <w:t>pools.</w:t>
      </w:r>
    </w:p>
    <w:p w14:paraId="0CF7562E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Reduce the fields and have match of all the time. </w:t>
      </w:r>
    </w:p>
    <w:p w14:paraId="07B1DBBC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Plan the algorithm before </w:t>
      </w:r>
      <w:r w:rsidRPr="00434FD2">
        <w:rPr>
          <w:rFonts w:ascii="Helvetica" w:hAnsi="Helvetica" w:cs="Helvetica"/>
          <w:color w:val="353535"/>
          <w:lang w:val="en-GB"/>
        </w:rPr>
        <w:t>implementing??</w:t>
      </w:r>
      <w:r w:rsidRPr="00434FD2">
        <w:rPr>
          <w:rFonts w:ascii="Helvetica" w:hAnsi="Helvetica" w:cs="Helvetica"/>
          <w:color w:val="353535"/>
          <w:lang w:val="en-GB"/>
        </w:rPr>
        <w:t xml:space="preserve"> </w:t>
      </w:r>
    </w:p>
    <w:p w14:paraId="4D47778A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Write the pseudo code first is important</w:t>
      </w:r>
    </w:p>
    <w:p w14:paraId="49C1C478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should concentrate about what happen when we changing something in the code. </w:t>
      </w:r>
    </w:p>
    <w:p w14:paraId="299B198B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should fill out the days not the field. </w:t>
      </w:r>
    </w:p>
    <w:p w14:paraId="3E2FBD31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It will be good that we each other test the program, so we can’t find every mistakes. </w:t>
      </w:r>
    </w:p>
    <w:p w14:paraId="4879D685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The system should not crash</w:t>
      </w:r>
    </w:p>
    <w:p w14:paraId="05277E5E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lastRenderedPageBreak/>
        <w:t xml:space="preserve">There should always be a catch exception function. </w:t>
      </w:r>
    </w:p>
    <w:p w14:paraId="57278BA7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should solve all the problems. </w:t>
      </w:r>
    </w:p>
    <w:p w14:paraId="232565A7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should split our work individually. </w:t>
      </w:r>
    </w:p>
    <w:p w14:paraId="6CB9854B" w14:textId="77777777" w:rsidR="00434FD2" w:rsidRPr="00434FD2" w:rsidRDefault="00434FD2" w:rsidP="00434FD2">
      <w:pPr>
        <w:pStyle w:val="Listeafsni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Test and documentation should be done. </w:t>
      </w:r>
    </w:p>
    <w:p w14:paraId="243B6EFB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171D59D8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5C0C71F5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  <w:color w:val="353535"/>
          <w:lang w:val="en-GB"/>
        </w:rPr>
      </w:pPr>
      <w:r w:rsidRPr="00434FD2">
        <w:rPr>
          <w:rFonts w:ascii="Helvetica" w:hAnsi="Helvetica" w:cs="Helvetica"/>
          <w:b/>
          <w:i/>
          <w:color w:val="353535"/>
          <w:lang w:val="en-GB"/>
        </w:rPr>
        <w:t>Programming:</w:t>
      </w:r>
    </w:p>
    <w:p w14:paraId="647CB093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1E8ED8D0" w14:textId="77777777" w:rsidR="00434FD2" w:rsidRPr="00434FD2" w:rsidRDefault="00434FD2" w:rsidP="00434FD2">
      <w:pPr>
        <w:pStyle w:val="Listeafsnit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We need one or two person to linked list</w:t>
      </w:r>
    </w:p>
    <w:p w14:paraId="69205C22" w14:textId="77777777" w:rsidR="00434FD2" w:rsidRPr="00434FD2" w:rsidRDefault="00434FD2" w:rsidP="00434FD2">
      <w:pPr>
        <w:pStyle w:val="Listeafsnit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need </w:t>
      </w:r>
      <w:proofErr w:type="gramStart"/>
      <w:r w:rsidRPr="00434FD2">
        <w:rPr>
          <w:rFonts w:ascii="Helvetica" w:hAnsi="Helvetica" w:cs="Helvetica"/>
          <w:color w:val="353535"/>
          <w:lang w:val="en-GB"/>
        </w:rPr>
        <w:t>a</w:t>
      </w:r>
      <w:proofErr w:type="gramEnd"/>
      <w:r w:rsidRPr="00434FD2">
        <w:rPr>
          <w:rFonts w:ascii="Helvetica" w:hAnsi="Helvetica" w:cs="Helvetica"/>
          <w:color w:val="353535"/>
          <w:lang w:val="en-GB"/>
        </w:rPr>
        <w:t xml:space="preserve"> export function. </w:t>
      </w:r>
    </w:p>
    <w:p w14:paraId="197B6383" w14:textId="77777777" w:rsidR="00434FD2" w:rsidRPr="00434FD2" w:rsidRDefault="00434FD2" w:rsidP="00434FD2">
      <w:pPr>
        <w:pStyle w:val="Listeafsnit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A schedule button. </w:t>
      </w:r>
    </w:p>
    <w:p w14:paraId="2DA5664B" w14:textId="77777777" w:rsidR="00434FD2" w:rsidRPr="00434FD2" w:rsidRDefault="00434FD2" w:rsidP="00434FD2">
      <w:pPr>
        <w:pStyle w:val="Listeafsnit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Schedule </w:t>
      </w:r>
      <w:proofErr w:type="gramStart"/>
      <w:r w:rsidRPr="00434FD2">
        <w:rPr>
          <w:rFonts w:ascii="Helvetica" w:hAnsi="Helvetica" w:cs="Helvetica"/>
          <w:color w:val="353535"/>
          <w:lang w:val="en-GB"/>
        </w:rPr>
        <w:t>a</w:t>
      </w:r>
      <w:proofErr w:type="gramEnd"/>
      <w:r w:rsidRPr="00434FD2">
        <w:rPr>
          <w:rFonts w:ascii="Helvetica" w:hAnsi="Helvetica" w:cs="Helvetica"/>
          <w:color w:val="353535"/>
          <w:lang w:val="en-GB"/>
        </w:rPr>
        <w:t xml:space="preserve"> ability test next time. </w:t>
      </w:r>
    </w:p>
    <w:p w14:paraId="3D520C96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0FB998F5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  <w:color w:val="353535"/>
          <w:lang w:val="en-GB"/>
        </w:rPr>
      </w:pPr>
      <w:r w:rsidRPr="00434FD2">
        <w:rPr>
          <w:rFonts w:ascii="Helvetica" w:hAnsi="Helvetica" w:cs="Helvetica"/>
          <w:b/>
          <w:i/>
          <w:color w:val="353535"/>
          <w:lang w:val="en-GB"/>
        </w:rPr>
        <w:t>Next time:</w:t>
      </w:r>
    </w:p>
    <w:p w14:paraId="5E2DA6E6" w14:textId="77777777" w:rsidR="00434FD2" w:rsidRP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1868B2BA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Make comments to the code. </w:t>
      </w:r>
    </w:p>
    <w:p w14:paraId="039D5600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Start with the implementation time. </w:t>
      </w:r>
    </w:p>
    <w:p w14:paraId="45F8FBF7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We should test the program individually on </w:t>
      </w:r>
      <w:r w:rsidRPr="00434FD2">
        <w:rPr>
          <w:rFonts w:ascii="Helvetica" w:hAnsi="Helvetica" w:cs="Helvetica"/>
          <w:color w:val="353535"/>
          <w:lang w:val="en-GB"/>
        </w:rPr>
        <w:t>Monday</w:t>
      </w:r>
      <w:r w:rsidRPr="00434FD2">
        <w:rPr>
          <w:rFonts w:ascii="Helvetica" w:hAnsi="Helvetica" w:cs="Helvetica"/>
          <w:color w:val="353535"/>
          <w:lang w:val="en-GB"/>
        </w:rPr>
        <w:t xml:space="preserve"> next week</w:t>
      </w:r>
    </w:p>
    <w:p w14:paraId="7BE714E2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>Check the algorithm how it worked.</w:t>
      </w:r>
    </w:p>
    <w:p w14:paraId="6B19205A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Validate a test of the program. </w:t>
      </w:r>
    </w:p>
    <w:p w14:paraId="3DFB1F72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Close the program on </w:t>
      </w:r>
      <w:r w:rsidRPr="00434FD2">
        <w:rPr>
          <w:rFonts w:ascii="Helvetica" w:hAnsi="Helvetica" w:cs="Helvetica"/>
          <w:color w:val="353535"/>
          <w:lang w:val="en-GB"/>
        </w:rPr>
        <w:t>Wednesday</w:t>
      </w:r>
    </w:p>
    <w:p w14:paraId="65F230E7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The supervisor will check the component, functions, blocks and the written comments.  </w:t>
      </w:r>
    </w:p>
    <w:p w14:paraId="174AFB9E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34FD2">
        <w:rPr>
          <w:rFonts w:ascii="Helvetica" w:hAnsi="Helvetica" w:cs="Helvetica"/>
          <w:color w:val="353535"/>
          <w:lang w:val="en-GB"/>
        </w:rPr>
        <w:t xml:space="preserve">Next </w:t>
      </w:r>
      <w:r w:rsidRPr="00434FD2">
        <w:rPr>
          <w:rFonts w:ascii="Helvetica" w:hAnsi="Helvetica" w:cs="Helvetica"/>
          <w:color w:val="353535"/>
          <w:lang w:val="en-GB"/>
        </w:rPr>
        <w:t>Tuesday</w:t>
      </w:r>
      <w:r w:rsidRPr="00434FD2">
        <w:rPr>
          <w:rFonts w:ascii="Helvetica" w:hAnsi="Helvetica" w:cs="Helvetica"/>
          <w:color w:val="353535"/>
          <w:lang w:val="en-GB"/>
        </w:rPr>
        <w:t xml:space="preserve"> the supervisor will see the test we make individually. </w:t>
      </w:r>
    </w:p>
    <w:p w14:paraId="32A38CE1" w14:textId="77777777" w:rsidR="00434FD2" w:rsidRPr="00434FD2" w:rsidRDefault="00434FD2" w:rsidP="00434FD2">
      <w:pPr>
        <w:pStyle w:val="Listeafsnit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>
        <w:rPr>
          <w:rFonts w:ascii="Helvetica" w:hAnsi="Helvetica" w:cs="Helvetica"/>
          <w:color w:val="353535"/>
          <w:lang w:val="en-GB"/>
        </w:rPr>
        <w:t xml:space="preserve">We should find a test guide. </w:t>
      </w:r>
      <w:bookmarkStart w:id="0" w:name="_GoBack"/>
      <w:bookmarkEnd w:id="0"/>
    </w:p>
    <w:p w14:paraId="47605B38" w14:textId="77777777" w:rsidR="00434FD2" w:rsidRDefault="00434FD2" w:rsidP="00434F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698581F" w14:textId="77777777" w:rsidR="003F0CE7" w:rsidRDefault="003F0CE7"/>
    <w:sectPr w:rsidR="003F0CE7" w:rsidSect="00D12FEE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2CD7453"/>
    <w:multiLevelType w:val="hybridMultilevel"/>
    <w:tmpl w:val="773CD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10CAA"/>
    <w:multiLevelType w:val="hybridMultilevel"/>
    <w:tmpl w:val="4866DC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C952F6"/>
    <w:multiLevelType w:val="hybridMultilevel"/>
    <w:tmpl w:val="2E864F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C3FD5"/>
    <w:multiLevelType w:val="hybridMultilevel"/>
    <w:tmpl w:val="0ACC86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D2"/>
    <w:rsid w:val="003F0CE7"/>
    <w:rsid w:val="00434FD2"/>
    <w:rsid w:val="004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DE1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2008</Characters>
  <Application>Microsoft Macintosh Word</Application>
  <DocSecurity>0</DocSecurity>
  <Lines>16</Lines>
  <Paragraphs>4</Paragraphs>
  <ScaleCrop>false</ScaleCrop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2015-12-03T10:12:00Z</dcterms:created>
  <dcterms:modified xsi:type="dcterms:W3CDTF">2015-12-03T10:28:00Z</dcterms:modified>
</cp:coreProperties>
</file>